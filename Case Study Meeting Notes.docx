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FF4BE" w14:textId="64852C99" w:rsidR="002C06DF" w:rsidRPr="002C06DF" w:rsidRDefault="002C06DF" w:rsidP="002C06DF">
      <w:pPr>
        <w:rPr>
          <w:b/>
        </w:rPr>
      </w:pPr>
      <w:r w:rsidRPr="002C06DF">
        <w:rPr>
          <w:b/>
        </w:rPr>
        <w:t>6/6/18 - Notes</w:t>
      </w:r>
    </w:p>
    <w:p w14:paraId="50AD25EB" w14:textId="77777777" w:rsidR="002C06DF" w:rsidRDefault="002C06DF" w:rsidP="002C06DF"/>
    <w:p w14:paraId="0E7B6444" w14:textId="77777777" w:rsidR="00EC6A4E" w:rsidRPr="002C06DF" w:rsidRDefault="003070F9" w:rsidP="002C06DF">
      <w:pPr>
        <w:ind w:firstLine="360"/>
      </w:pPr>
      <w:r w:rsidRPr="002C06DF">
        <w:t>Presentation Ideas</w:t>
      </w:r>
    </w:p>
    <w:p w14:paraId="2EC23E19" w14:textId="77777777" w:rsidR="003070F9" w:rsidRDefault="003070F9"/>
    <w:p w14:paraId="6CD5242A" w14:textId="77777777" w:rsidR="003070F9" w:rsidRDefault="003070F9" w:rsidP="003070F9">
      <w:pPr>
        <w:pStyle w:val="ListParagraph"/>
        <w:numPr>
          <w:ilvl w:val="0"/>
          <w:numId w:val="1"/>
        </w:numPr>
      </w:pPr>
      <w:r>
        <w:t>Investors Pitch: We’re craft beer lovers who are looking for funding to start our own microbrewery in Dallas, TX.</w:t>
      </w:r>
      <w:r w:rsidR="00CF2A64">
        <w:t xml:space="preserve">  </w:t>
      </w:r>
    </w:p>
    <w:p w14:paraId="47D94C5A" w14:textId="77777777" w:rsidR="003070F9" w:rsidRDefault="003070F9" w:rsidP="003070F9">
      <w:pPr>
        <w:pStyle w:val="ListParagraph"/>
      </w:pPr>
    </w:p>
    <w:p w14:paraId="76530484" w14:textId="77777777" w:rsidR="003070F9" w:rsidRPr="002C06DF" w:rsidRDefault="003070F9" w:rsidP="003070F9">
      <w:pPr>
        <w:pStyle w:val="ListParagraph"/>
        <w:numPr>
          <w:ilvl w:val="0"/>
          <w:numId w:val="1"/>
        </w:numPr>
        <w:rPr>
          <w:highlight w:val="yellow"/>
        </w:rPr>
      </w:pPr>
      <w:r w:rsidRPr="002C06DF">
        <w:rPr>
          <w:highlight w:val="yellow"/>
        </w:rPr>
        <w:t>Consulting Firm</w:t>
      </w:r>
      <w:r w:rsidR="00FD663E" w:rsidRPr="002C06DF">
        <w:rPr>
          <w:highlight w:val="yellow"/>
        </w:rPr>
        <w:t xml:space="preserve"> – Private Sector</w:t>
      </w:r>
      <w:r w:rsidRPr="002C06DF">
        <w:rPr>
          <w:highlight w:val="yellow"/>
        </w:rPr>
        <w:t>: We’re consultants who have been asked by our clients to assess the market size and competition on where they should open a brewery and what type of beer they should brew.</w:t>
      </w:r>
    </w:p>
    <w:p w14:paraId="69E12467" w14:textId="77777777" w:rsidR="00BD22D8" w:rsidRDefault="00BD22D8" w:rsidP="00BD22D8"/>
    <w:p w14:paraId="7D3E6559" w14:textId="3FE4E35F" w:rsidR="00BD22D8" w:rsidRDefault="00BD22D8" w:rsidP="002C06DF">
      <w:pPr>
        <w:rPr>
          <w:b/>
        </w:rPr>
      </w:pPr>
      <w:r>
        <w:t xml:space="preserve"> </w:t>
      </w:r>
      <w:r w:rsidR="002C06DF" w:rsidRPr="002C06DF">
        <w:rPr>
          <w:b/>
        </w:rPr>
        <w:t xml:space="preserve">6/12/18 </w:t>
      </w:r>
      <w:r w:rsidR="002C06DF">
        <w:rPr>
          <w:b/>
        </w:rPr>
        <w:t>–</w:t>
      </w:r>
      <w:r w:rsidR="002C06DF" w:rsidRPr="002C06DF">
        <w:rPr>
          <w:b/>
        </w:rPr>
        <w:t xml:space="preserve"> Notes</w:t>
      </w:r>
    </w:p>
    <w:p w14:paraId="179D5A60" w14:textId="0AA0D23F" w:rsidR="000524DB" w:rsidRPr="000524DB" w:rsidRDefault="000524DB" w:rsidP="002C06DF">
      <w:pPr>
        <w:pStyle w:val="ListParagraph"/>
        <w:numPr>
          <w:ilvl w:val="0"/>
          <w:numId w:val="2"/>
        </w:numPr>
      </w:pPr>
      <w:r w:rsidRPr="000524DB">
        <w:t>Each sub-team should set meeting to discuss data clean</w:t>
      </w:r>
    </w:p>
    <w:p w14:paraId="296957BC" w14:textId="0820404C" w:rsidR="002C06DF" w:rsidRPr="002C06DF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Andy, Rajat to clean breweries.csv</w:t>
      </w:r>
    </w:p>
    <w:p w14:paraId="77EC2E66" w14:textId="77777777" w:rsidR="000524DB" w:rsidRPr="000524DB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An, Jodi, Tori to clean beer.csv</w:t>
      </w:r>
    </w:p>
    <w:p w14:paraId="0E16E6AF" w14:textId="77777777" w:rsidR="000524DB" w:rsidRPr="000524DB" w:rsidRDefault="002C06DF" w:rsidP="000524DB">
      <w:pPr>
        <w:pStyle w:val="ListParagraph"/>
        <w:numPr>
          <w:ilvl w:val="1"/>
          <w:numId w:val="2"/>
        </w:numPr>
        <w:rPr>
          <w:b/>
        </w:rPr>
      </w:pPr>
      <w:r>
        <w:t>Output:</w:t>
      </w:r>
    </w:p>
    <w:p w14:paraId="254B411B" w14:textId="77777777" w:rsidR="000524DB" w:rsidRPr="000524DB" w:rsidRDefault="002C06DF" w:rsidP="000524DB">
      <w:pPr>
        <w:pStyle w:val="ListParagraph"/>
        <w:numPr>
          <w:ilvl w:val="2"/>
          <w:numId w:val="2"/>
        </w:numPr>
        <w:rPr>
          <w:b/>
        </w:rPr>
      </w:pPr>
      <w:r>
        <w:t>Tidy CSV of each</w:t>
      </w:r>
    </w:p>
    <w:p w14:paraId="5B0612D7" w14:textId="5F6E062F" w:rsidR="00882EE0" w:rsidRPr="00882EE0" w:rsidRDefault="002C06DF" w:rsidP="00882EE0">
      <w:pPr>
        <w:pStyle w:val="ListParagraph"/>
        <w:numPr>
          <w:ilvl w:val="2"/>
          <w:numId w:val="2"/>
        </w:numPr>
        <w:rPr>
          <w:b/>
        </w:rPr>
      </w:pPr>
      <w:r>
        <w:t>Strategy and Explanation of Tidying the data</w:t>
      </w:r>
    </w:p>
    <w:p w14:paraId="1AF011DE" w14:textId="06EA2E7E" w:rsidR="00882EE0" w:rsidRPr="00882EE0" w:rsidRDefault="00882EE0" w:rsidP="00882EE0">
      <w:pPr>
        <w:pStyle w:val="ListParagraph"/>
        <w:numPr>
          <w:ilvl w:val="1"/>
          <w:numId w:val="2"/>
        </w:numPr>
        <w:rPr>
          <w:b/>
        </w:rPr>
      </w:pPr>
      <w:r>
        <w:t>Per the Case Study assignment, we are to ignore missing values in our analysis</w:t>
      </w:r>
    </w:p>
    <w:p w14:paraId="49A7D51D" w14:textId="1F443B22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Deadline for both tidy files is next Monday</w:t>
      </w:r>
      <w:r w:rsidR="000524DB">
        <w:t xml:space="preserve"> (6/18/18)</w:t>
      </w:r>
      <w:r>
        <w:t xml:space="preserve"> before we meet.</w:t>
      </w:r>
    </w:p>
    <w:p w14:paraId="28D89880" w14:textId="61C1F271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Set a time for next Monday’s meeting</w:t>
      </w:r>
    </w:p>
    <w:p w14:paraId="15C5D67B" w14:textId="603FBF63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After completing tidying, merge the two files and answer the questions.</w:t>
      </w:r>
    </w:p>
    <w:p w14:paraId="687EB702" w14:textId="63750901" w:rsidR="002C06DF" w:rsidRPr="002C06DF" w:rsidRDefault="002C06DF" w:rsidP="002C06DF">
      <w:pPr>
        <w:pStyle w:val="ListParagraph"/>
        <w:numPr>
          <w:ilvl w:val="0"/>
          <w:numId w:val="2"/>
        </w:numPr>
        <w:rPr>
          <w:b/>
        </w:rPr>
      </w:pPr>
      <w:r>
        <w:t>Spend most of next Monday’s meeting discussing presentation format, talking points, and any visuals.</w:t>
      </w:r>
    </w:p>
    <w:p w14:paraId="2EF761F0" w14:textId="15E304B3" w:rsidR="002C06DF" w:rsidRPr="00882EE0" w:rsidRDefault="002C06DF" w:rsidP="002C06DF">
      <w:pPr>
        <w:pStyle w:val="ListParagraph"/>
        <w:numPr>
          <w:ilvl w:val="1"/>
          <w:numId w:val="2"/>
        </w:numPr>
        <w:rPr>
          <w:b/>
        </w:rPr>
      </w:pPr>
      <w:r>
        <w:t>Need to ask Dr. Chuen if there are any restrictions for the presentation deck.</w:t>
      </w:r>
    </w:p>
    <w:p w14:paraId="72C06C42" w14:textId="799C7BC0" w:rsidR="00882EE0" w:rsidRDefault="00882EE0" w:rsidP="00882EE0">
      <w:pPr>
        <w:pStyle w:val="ListParagraph"/>
        <w:numPr>
          <w:ilvl w:val="0"/>
          <w:numId w:val="2"/>
        </w:numPr>
      </w:pPr>
      <w:r>
        <w:t>Start thinking about our presentation conclusion</w:t>
      </w:r>
      <w:r w:rsidRPr="00882EE0">
        <w:t xml:space="preserve"> for the client</w:t>
      </w:r>
      <w:r>
        <w:t>.</w:t>
      </w:r>
    </w:p>
    <w:p w14:paraId="1952FC6B" w14:textId="77777777" w:rsidR="00550AD5" w:rsidRDefault="00550AD5" w:rsidP="00550AD5"/>
    <w:p w14:paraId="2281195A" w14:textId="386C457C" w:rsidR="00550AD5" w:rsidRPr="00550AD5" w:rsidRDefault="00550AD5" w:rsidP="00550AD5">
      <w:pPr>
        <w:rPr>
          <w:b/>
        </w:rPr>
      </w:pPr>
      <w:r w:rsidRPr="00550AD5">
        <w:rPr>
          <w:b/>
        </w:rPr>
        <w:t>6/17/18 – Presentation Format</w:t>
      </w:r>
      <w:r w:rsidR="00EC0400">
        <w:rPr>
          <w:b/>
        </w:rPr>
        <w:t xml:space="preserve"> – total time : 14 minutes</w:t>
      </w:r>
      <w:bookmarkStart w:id="0" w:name="_GoBack"/>
      <w:bookmarkEnd w:id="0"/>
    </w:p>
    <w:p w14:paraId="0420ACBA" w14:textId="77777777" w:rsidR="00550AD5" w:rsidRDefault="00550AD5" w:rsidP="00550AD5"/>
    <w:p w14:paraId="2EC296B9" w14:textId="2E0DB9D1" w:rsidR="00550AD5" w:rsidRDefault="00550AD5" w:rsidP="00550AD5">
      <w:pPr>
        <w:pStyle w:val="ListParagraph"/>
        <w:numPr>
          <w:ilvl w:val="0"/>
          <w:numId w:val="2"/>
        </w:numPr>
      </w:pPr>
      <w:r>
        <w:t>Introduction (2 Mins)</w:t>
      </w:r>
      <w:r w:rsidR="006C4C0B">
        <w:t xml:space="preserve"> </w:t>
      </w:r>
    </w:p>
    <w:p w14:paraId="5C78D34B" w14:textId="77777777" w:rsidR="00347AA8" w:rsidRDefault="006C4C0B" w:rsidP="006C4C0B">
      <w:pPr>
        <w:pStyle w:val="ListParagraph"/>
        <w:numPr>
          <w:ilvl w:val="1"/>
          <w:numId w:val="2"/>
        </w:numPr>
      </w:pPr>
      <w:r>
        <w:t xml:space="preserve">First, thank you for your time and the opportunity to </w:t>
      </w:r>
      <w:r w:rsidR="00412E3B">
        <w:t xml:space="preserve">provide our findings from the raw data your team sent.  </w:t>
      </w:r>
      <w:r w:rsidR="00E45CB9">
        <w:t>We very much enjoyed it and have confidence the information presented today will help g</w:t>
      </w:r>
      <w:r w:rsidR="00815FAF">
        <w:t xml:space="preserve">uide your breweries decision on its future.  </w:t>
      </w:r>
      <w:r w:rsidR="00412E3B">
        <w:t xml:space="preserve">Before we continue, I want to introduce our team of </w:t>
      </w:r>
      <w:r w:rsidR="00E45CB9">
        <w:t xml:space="preserve">data scientist.  </w:t>
      </w:r>
    </w:p>
    <w:p w14:paraId="456AA207" w14:textId="3FB4620B" w:rsidR="00E45CB9" w:rsidRDefault="00347AA8" w:rsidP="006C4C0B">
      <w:pPr>
        <w:pStyle w:val="ListParagraph"/>
        <w:numPr>
          <w:ilvl w:val="1"/>
          <w:numId w:val="2"/>
        </w:numPr>
      </w:pPr>
      <w:r>
        <w:t>(Everyone shares name, city, and favorite type of beer)</w:t>
      </w:r>
    </w:p>
    <w:p w14:paraId="5621BCD8" w14:textId="71C24410" w:rsidR="006C4C0B" w:rsidRDefault="00815FAF" w:rsidP="00E45CB9">
      <w:pPr>
        <w:pStyle w:val="ListParagraph"/>
        <w:numPr>
          <w:ilvl w:val="2"/>
          <w:numId w:val="2"/>
        </w:numPr>
      </w:pPr>
      <w:r>
        <w:t>An Nguyen</w:t>
      </w:r>
    </w:p>
    <w:p w14:paraId="37555E75" w14:textId="41F1BBE6" w:rsidR="00815FAF" w:rsidRDefault="00815FAF" w:rsidP="00E45CB9">
      <w:pPr>
        <w:pStyle w:val="ListParagraph"/>
        <w:numPr>
          <w:ilvl w:val="2"/>
          <w:numId w:val="2"/>
        </w:numPr>
      </w:pPr>
      <w:r>
        <w:t>Tori Wheelis</w:t>
      </w:r>
    </w:p>
    <w:p w14:paraId="1044FEDA" w14:textId="30B8F1E5" w:rsidR="00815FAF" w:rsidRDefault="00815FAF" w:rsidP="00E45CB9">
      <w:pPr>
        <w:pStyle w:val="ListParagraph"/>
        <w:numPr>
          <w:ilvl w:val="2"/>
          <w:numId w:val="2"/>
        </w:numPr>
      </w:pPr>
      <w:r>
        <w:t>Rajat Chandra</w:t>
      </w:r>
    </w:p>
    <w:p w14:paraId="44BA0E07" w14:textId="1E00DD21" w:rsidR="00815FAF" w:rsidRDefault="00815FAF" w:rsidP="00E45CB9">
      <w:pPr>
        <w:pStyle w:val="ListParagraph"/>
        <w:numPr>
          <w:ilvl w:val="2"/>
          <w:numId w:val="2"/>
        </w:numPr>
      </w:pPr>
      <w:r>
        <w:t>Jodi Pafford</w:t>
      </w:r>
    </w:p>
    <w:p w14:paraId="12032721" w14:textId="26A4FCD5" w:rsidR="00815FAF" w:rsidRDefault="00815FAF" w:rsidP="00E45CB9">
      <w:pPr>
        <w:pStyle w:val="ListParagraph"/>
        <w:numPr>
          <w:ilvl w:val="2"/>
          <w:numId w:val="2"/>
        </w:numPr>
      </w:pPr>
      <w:r>
        <w:t>Andy Ho</w:t>
      </w:r>
    </w:p>
    <w:p w14:paraId="2230010C" w14:textId="3DAB48E7" w:rsidR="00815FAF" w:rsidRDefault="00072D49" w:rsidP="00815FAF">
      <w:pPr>
        <w:pStyle w:val="ListParagraph"/>
        <w:numPr>
          <w:ilvl w:val="1"/>
          <w:numId w:val="2"/>
        </w:numPr>
      </w:pPr>
      <w:r>
        <w:lastRenderedPageBreak/>
        <w:t>For the time allocated today, w</w:t>
      </w:r>
      <w:r w:rsidR="00815FAF">
        <w:t xml:space="preserve">e’ll </w:t>
      </w:r>
      <w:r>
        <w:t>share our process, specific findings, and summary.  To start it off, we’ll have Jodi and An touch on how they cleaned up the beer file.</w:t>
      </w:r>
    </w:p>
    <w:p w14:paraId="3D423B40" w14:textId="5F9E474A" w:rsidR="00550AD5" w:rsidRDefault="00550AD5" w:rsidP="00550AD5">
      <w:pPr>
        <w:pStyle w:val="ListParagraph"/>
        <w:numPr>
          <w:ilvl w:val="0"/>
          <w:numId w:val="2"/>
        </w:numPr>
      </w:pPr>
      <w:r>
        <w:t xml:space="preserve">Tidying Data </w:t>
      </w:r>
      <w:r w:rsidR="006C4C0B">
        <w:t xml:space="preserve">Process </w:t>
      </w:r>
      <w:r>
        <w:t>(6 Mins)</w:t>
      </w:r>
    </w:p>
    <w:p w14:paraId="30E7E9C2" w14:textId="7889A618" w:rsidR="00550AD5" w:rsidRDefault="00072D49" w:rsidP="00550AD5">
      <w:pPr>
        <w:pStyle w:val="ListParagraph"/>
        <w:numPr>
          <w:ilvl w:val="1"/>
          <w:numId w:val="2"/>
        </w:numPr>
      </w:pPr>
      <w:r>
        <w:t>Beer – Jodi and An</w:t>
      </w:r>
    </w:p>
    <w:p w14:paraId="66380913" w14:textId="74E4C484" w:rsidR="00550AD5" w:rsidRDefault="00072D49" w:rsidP="00550AD5">
      <w:pPr>
        <w:pStyle w:val="ListParagraph"/>
        <w:numPr>
          <w:ilvl w:val="1"/>
          <w:numId w:val="2"/>
        </w:numPr>
      </w:pPr>
      <w:r>
        <w:t>Brewery – Rajat</w:t>
      </w:r>
      <w:r w:rsidR="008A1F09">
        <w:t xml:space="preserve"> and Andy</w:t>
      </w:r>
    </w:p>
    <w:p w14:paraId="25A04E69" w14:textId="2356384F" w:rsidR="00550AD5" w:rsidRDefault="00550AD5" w:rsidP="00550AD5">
      <w:pPr>
        <w:pStyle w:val="ListParagraph"/>
        <w:numPr>
          <w:ilvl w:val="0"/>
          <w:numId w:val="2"/>
        </w:numPr>
      </w:pPr>
      <w:r>
        <w:t>Answers to Questions</w:t>
      </w:r>
      <w:r w:rsidR="00347AA8">
        <w:t xml:space="preserve"> (6</w:t>
      </w:r>
      <w:r>
        <w:t xml:space="preserve"> mins)</w:t>
      </w:r>
      <w:r w:rsidR="00347AA8">
        <w:t xml:space="preserve"> </w:t>
      </w:r>
      <w:r w:rsidR="008A1F09">
        <w:t>–</w:t>
      </w:r>
      <w:r w:rsidR="00347AA8">
        <w:t xml:space="preserve"> Tori</w:t>
      </w:r>
      <w:r w:rsidR="008A1F09">
        <w:t xml:space="preserve"> and An</w:t>
      </w:r>
    </w:p>
    <w:p w14:paraId="7EFDC974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How many breweries are present in each state? </w:t>
      </w:r>
      <w:r w:rsidRPr="00550AD5">
        <w:rPr>
          <w:rFonts w:ascii="MS Mincho" w:eastAsia="MS Mincho" w:hAnsi="MS Mincho" w:cs="MS Mincho"/>
        </w:rPr>
        <w:t> </w:t>
      </w:r>
    </w:p>
    <w:p w14:paraId="32B70037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>Merge beer data with the breweries</w:t>
      </w:r>
      <w:r w:rsidRPr="00550AD5">
        <w:rPr>
          <w:rFonts w:cs="Arial"/>
        </w:rPr>
        <w:t xml:space="preserve"> data. </w:t>
      </w:r>
      <w:r w:rsidRPr="00550AD5">
        <w:rPr>
          <w:rFonts w:cs="Arial"/>
        </w:rPr>
        <w:t>Print the first 6 observations and the last six</w:t>
      </w:r>
      <w:r w:rsidRPr="00550AD5">
        <w:rPr>
          <w:rFonts w:cs="Arial"/>
        </w:rPr>
        <w:t xml:space="preserve"> </w:t>
      </w:r>
      <w:r w:rsidRPr="00550AD5">
        <w:rPr>
          <w:rFonts w:cs="Arial"/>
        </w:rPr>
        <w:t>observa</w:t>
      </w:r>
      <w:r w:rsidRPr="00550AD5">
        <w:rPr>
          <w:rFonts w:cs="Arial"/>
        </w:rPr>
        <w:t>tions to check the merged file.</w:t>
      </w:r>
    </w:p>
    <w:p w14:paraId="3E908A85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>Report th</w:t>
      </w:r>
      <w:r w:rsidRPr="00550AD5">
        <w:rPr>
          <w:rFonts w:cs="Arial"/>
        </w:rPr>
        <w:t xml:space="preserve">e number of NA's in each column. </w:t>
      </w:r>
    </w:p>
    <w:p w14:paraId="07ED3375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Compute the median alcohol content and international bitterness unit for each state. Plot a bar chart to compare. </w:t>
      </w:r>
    </w:p>
    <w:p w14:paraId="2DF0CF26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Which state has the maximum alcoholic (ABV) beer? Which state has the most bitter (IBU) beer? </w:t>
      </w:r>
    </w:p>
    <w:p w14:paraId="031278DD" w14:textId="77777777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Summary statistics for the ABV variable. </w:t>
      </w:r>
      <w:r w:rsidRPr="00550AD5">
        <w:rPr>
          <w:rFonts w:ascii="MS Mincho" w:eastAsia="MS Mincho" w:hAnsi="MS Mincho" w:cs="MS Mincho"/>
        </w:rPr>
        <w:t> </w:t>
      </w:r>
    </w:p>
    <w:p w14:paraId="01B1A714" w14:textId="664DBA7F" w:rsidR="00550AD5" w:rsidRPr="00550AD5" w:rsidRDefault="00550AD5" w:rsidP="00550AD5">
      <w:pPr>
        <w:pStyle w:val="ListParagraph"/>
        <w:numPr>
          <w:ilvl w:val="1"/>
          <w:numId w:val="2"/>
        </w:numPr>
      </w:pPr>
      <w:r w:rsidRPr="00550AD5">
        <w:rPr>
          <w:rFonts w:cs="Arial"/>
        </w:rPr>
        <w:t xml:space="preserve">Is there an apparent relationship between the bitterness of the beer and its alcoholic content? Draw a scatter plot. </w:t>
      </w:r>
    </w:p>
    <w:p w14:paraId="20908847" w14:textId="3B902131" w:rsidR="00550AD5" w:rsidRDefault="00550AD5" w:rsidP="00550AD5">
      <w:pPr>
        <w:pStyle w:val="ListParagraph"/>
        <w:numPr>
          <w:ilvl w:val="0"/>
          <w:numId w:val="2"/>
        </w:numPr>
      </w:pPr>
      <w:r>
        <w:t>C</w:t>
      </w:r>
      <w:r w:rsidR="00347AA8">
        <w:t>losing and QA</w:t>
      </w:r>
      <w:r>
        <w:t xml:space="preserve"> (2 Mins)</w:t>
      </w:r>
      <w:r w:rsidR="00347AA8">
        <w:t xml:space="preserve"> –</w:t>
      </w:r>
      <w:r w:rsidR="008A1F09">
        <w:t xml:space="preserve"> Jodi</w:t>
      </w:r>
    </w:p>
    <w:p w14:paraId="59C5CFE7" w14:textId="23677A93" w:rsidR="00347AA8" w:rsidRDefault="00347AA8" w:rsidP="00347AA8">
      <w:pPr>
        <w:pStyle w:val="ListParagraph"/>
        <w:numPr>
          <w:ilvl w:val="1"/>
          <w:numId w:val="2"/>
        </w:numPr>
      </w:pPr>
      <w:r>
        <w:t xml:space="preserve">Thanks again for giving us this opportunity.  We wanted to leave some time for questions.  </w:t>
      </w:r>
    </w:p>
    <w:p w14:paraId="3E677E5D" w14:textId="77777777" w:rsidR="00347AA8" w:rsidRDefault="00347AA8" w:rsidP="00347AA8">
      <w:pPr>
        <w:ind w:left="1440"/>
      </w:pPr>
    </w:p>
    <w:p w14:paraId="748F0BBF" w14:textId="77777777" w:rsidR="00550AD5" w:rsidRPr="00882EE0" w:rsidRDefault="00550AD5" w:rsidP="00550AD5"/>
    <w:sectPr w:rsidR="00550AD5" w:rsidRPr="00882EE0" w:rsidSect="00034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DAC3317"/>
    <w:multiLevelType w:val="hybridMultilevel"/>
    <w:tmpl w:val="7354D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472B2"/>
    <w:multiLevelType w:val="hybridMultilevel"/>
    <w:tmpl w:val="233AD89E"/>
    <w:lvl w:ilvl="0" w:tplc="2BC69C0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F9"/>
    <w:rsid w:val="00034555"/>
    <w:rsid w:val="000524DB"/>
    <w:rsid w:val="00072D49"/>
    <w:rsid w:val="00141F81"/>
    <w:rsid w:val="002C06DF"/>
    <w:rsid w:val="003070F9"/>
    <w:rsid w:val="00347AA8"/>
    <w:rsid w:val="00412E3B"/>
    <w:rsid w:val="00550AD5"/>
    <w:rsid w:val="006768E0"/>
    <w:rsid w:val="006A4141"/>
    <w:rsid w:val="006C4C0B"/>
    <w:rsid w:val="00737AC5"/>
    <w:rsid w:val="00815FAF"/>
    <w:rsid w:val="00882EE0"/>
    <w:rsid w:val="008A1F09"/>
    <w:rsid w:val="00BD22D8"/>
    <w:rsid w:val="00CF2A64"/>
    <w:rsid w:val="00E45CB9"/>
    <w:rsid w:val="00EC0400"/>
    <w:rsid w:val="00FD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C6F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385</Words>
  <Characters>2199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Ho</dc:creator>
  <cp:keywords/>
  <dc:description/>
  <cp:lastModifiedBy>Andy Ho</cp:lastModifiedBy>
  <cp:revision>10</cp:revision>
  <dcterms:created xsi:type="dcterms:W3CDTF">2018-06-06T17:11:00Z</dcterms:created>
  <dcterms:modified xsi:type="dcterms:W3CDTF">2018-06-18T05:36:00Z</dcterms:modified>
</cp:coreProperties>
</file>